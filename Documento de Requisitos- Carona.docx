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709"/>
        <w:jc w:val="righ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Carona</w:t>
      </w:r>
    </w:p>
    <w:p>
      <w:pPr>
        <w:spacing w:before="0" w:after="120" w:line="240"/>
        <w:ind w:right="0" w:left="0" w:firstLine="709"/>
        <w:jc w:val="righ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Documento de Requisitos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709"/>
        <w:jc w:val="righ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Versão 1.0</w:t>
      </w:r>
    </w:p>
    <w:p>
      <w:pPr>
        <w:spacing w:before="0" w:after="120" w:line="240"/>
        <w:ind w:right="0" w:left="0" w:firstLine="709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12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spacing w:before="0" w:after="120" w:line="240"/>
        <w:ind w:right="0" w:left="7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709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Histórico da Revisão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304"/>
        <w:gridCol w:w="1152"/>
        <w:gridCol w:w="3744"/>
        <w:gridCol w:w="2156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2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20/05/2019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Criação do documento de requisitos, definição dos requisitos funcionais e não funcionais e declaração dos usuários.</w:t>
            </w:r>
          </w:p>
        </w:tc>
        <w:tc>
          <w:tcPr>
            <w:tcW w:w="2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Sabrina Estrela; Sharlinskya Klismênia.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22/05/2019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Inserção do modelo ER.</w:t>
            </w:r>
          </w:p>
        </w:tc>
        <w:tc>
          <w:tcPr>
            <w:tcW w:w="2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Sabrina Estrela.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709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20" w:line="240"/>
        <w:ind w:right="0" w:left="0" w:firstLine="709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Índice</w:t>
      </w:r>
    </w:p>
    <w:p>
      <w:pPr>
        <w:tabs>
          <w:tab w:val="left" w:pos="1200" w:leader="none"/>
          <w:tab w:val="right" w:pos="9395" w:leader="dot"/>
        </w:tabs>
        <w:spacing w:before="120" w:after="120" w:line="24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1200" w:leader="none"/>
          <w:tab w:val="right" w:pos="9395" w:leader="dot"/>
        </w:tabs>
        <w:spacing w:before="120" w:after="120" w:line="24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Requisitos Funcionais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1200" w:leader="none"/>
          <w:tab w:val="right" w:pos="9395" w:leader="dot"/>
        </w:tabs>
        <w:spacing w:before="120" w:after="120" w:line="24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Requisitos Não-Funcionais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1200" w:leader="none"/>
          <w:tab w:val="right" w:pos="9395" w:leader="dot"/>
        </w:tabs>
        <w:spacing w:before="120" w:after="120" w:line="240"/>
        <w:ind w:right="0" w:left="0" w:firstLine="70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Perfis de Usuário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1200" w:leader="none"/>
          <w:tab w:val="right" w:pos="9395" w:leader="dot"/>
        </w:tabs>
        <w:spacing w:before="120" w:after="120" w:line="240"/>
        <w:ind w:right="0" w:left="0" w:firstLine="709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aps w:val="true"/>
          <w:color w:val="0000FF"/>
          <w:spacing w:val="0"/>
          <w:position w:val="0"/>
          <w:sz w:val="20"/>
          <w:u w:val="single"/>
          <w:shd w:fill="auto" w:val="clear"/>
        </w:rPr>
        <w:t xml:space="preserve">Modelo ER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0"/>
          <w:shd w:fill="auto" w:val="clear"/>
        </w:rPr>
        <w:tab/>
        <w:t xml:space="preserve">5</w:t>
      </w:r>
    </w:p>
    <w:p>
      <w:pPr>
        <w:tabs>
          <w:tab w:val="left" w:pos="1200" w:leader="none"/>
          <w:tab w:val="right" w:pos="9395" w:leader="dot"/>
        </w:tabs>
        <w:spacing w:before="120" w:after="120" w:line="240"/>
        <w:ind w:right="0" w:left="0" w:firstLine="709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numPr>
          <w:ilvl w:val="0"/>
          <w:numId w:val="24"/>
        </w:numPr>
        <w:spacing w:before="480" w:after="120" w:line="36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software foi solicitado por um empresário da cidade de Cajazeiras que viu a necessidade de gerenciar um sistema de carona que visa facilitar a vida das pessoas que moram na região e não possuem transporte. </w:t>
      </w:r>
    </w:p>
    <w:p>
      <w:pPr>
        <w:keepNext w:val="true"/>
        <w:numPr>
          <w:ilvl w:val="0"/>
          <w:numId w:val="26"/>
        </w:numPr>
        <w:spacing w:before="480" w:after="120" w:line="360"/>
        <w:ind w:right="0" w:left="709" w:hanging="709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Requisitos Funcionais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RF_01: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Cadastro- Os caroneiros terão que se cadastrar com suas informações pessoais e os motoristas deverão informar também os dados do veículo.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RF_02: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Autenticação de usuários-  Através de login  e senha.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RF_03: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Adicionar viagem- Informando seu cpf, origem, destino, data, horário e as vagas disponíveis. 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RF_04: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Listagem- Mostra as viagens que foram adicionadas.  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RF_05: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Reserva- Os usuários poderam reservar futuras viagens.</w:t>
      </w:r>
    </w:p>
    <w:p>
      <w:pPr>
        <w:keepNext w:val="true"/>
        <w:numPr>
          <w:ilvl w:val="0"/>
          <w:numId w:val="28"/>
        </w:numPr>
        <w:spacing w:before="480" w:after="120" w:line="360"/>
        <w:ind w:right="0" w:left="720" w:hanging="72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Requisitos Não-Funcionais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RNF_01: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Segurança- Autenticar os usuários através de login.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RNF_02: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Praticidade- O sistema é fácil de utilizar pois precisa de poucos passos para se concluir uma ação.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RNF_03: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Plataforma- O software pode ser acessado através dos navegadores Chrome, FireFox e Internet Explorer.</w:t>
      </w:r>
    </w:p>
    <w:p>
      <w:pPr>
        <w:keepNext w:val="true"/>
        <w:numPr>
          <w:ilvl w:val="0"/>
          <w:numId w:val="30"/>
        </w:numPr>
        <w:spacing w:before="480" w:after="120" w:line="360"/>
        <w:ind w:right="0" w:left="709" w:hanging="709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Perfis de Usuário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UR_01: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Motorista- Poderá adicionar uma nova viagem a qualquer momento; não é necessário ter experiências anteriores com sistemas parecidos, pois a usualidade é simples; suas finalidades são a redução dos gastos com gasolina, e fazer novas amizades.</w:t>
      </w:r>
    </w:p>
    <w:p>
      <w:pPr>
        <w:spacing w:before="0" w:after="12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UR_02: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Caroneiro- Poderá selecionar uma viagem de sua preferência; não é necessário ter experiências anteriores com sistemas parecidos, pois a usualidade é simples;  sua finalidade é a redução do tempo de viagem e a socialização.</w:t>
      </w:r>
    </w:p>
    <w:p>
      <w:pPr>
        <w:keepNext w:val="true"/>
        <w:numPr>
          <w:ilvl w:val="0"/>
          <w:numId w:val="32"/>
        </w:numPr>
        <w:spacing w:before="480" w:after="120" w:line="360"/>
        <w:ind w:right="0" w:left="709" w:hanging="709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Modelo ER</w:t>
      </w:r>
    </w:p>
    <w:p>
      <w:pPr>
        <w:keepNext w:val="true"/>
        <w:spacing w:before="0" w:after="12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72" w:dyaOrig="5247">
          <v:rect xmlns:o="urn:schemas-microsoft-com:office:office" xmlns:v="urn:schemas-microsoft-com:vml" id="rectole0000000000" style="width:453.600000pt;height:26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Figura 1-Modelo 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